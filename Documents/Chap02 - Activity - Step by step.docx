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0BF" w:rsidRPr="00DA00BF" w:rsidRDefault="00DA00BF" w:rsidP="00DA00BF">
      <w:pPr>
        <w:spacing w:after="0" w:line="240" w:lineRule="auto"/>
        <w:rPr>
          <w:rFonts w:ascii="Times New Roman" w:hAnsi="Times New Roman" w:cs="Times New Roman"/>
        </w:rPr>
      </w:pPr>
      <w:bookmarkStart w:id="0" w:name="h.86364adae56c"/>
      <w:bookmarkStart w:id="1" w:name="id.be88c263daef"/>
      <w:bookmarkEnd w:id="0"/>
      <w:bookmarkEnd w:id="1"/>
    </w:p>
    <w:p w:rsidR="00DA00BF" w:rsidRDefault="00BC0321" w:rsidP="00DA00B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="009C02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9C025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DA00BF" w:rsidRPr="00DA00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DA00BF" w:rsidRPr="00DA00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2" w:name="id.1f6a64d5546a"/>
      <w:bookmarkEnd w:id="2"/>
      <w:r w:rsidR="009C0253">
        <w:rPr>
          <w:rFonts w:ascii="Times New Roman" w:hAnsi="Times New Roman"/>
          <w:b/>
          <w:bCs/>
          <w:sz w:val="32"/>
          <w:szCs w:val="32"/>
        </w:rPr>
        <w:t>Activity</w:t>
      </w:r>
    </w:p>
    <w:p w:rsidR="00746527" w:rsidRDefault="00746527" w:rsidP="007465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E682C" w:rsidRDefault="006E682C" w:rsidP="006E68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mới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dự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án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android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P02_UsingIntentLab</w:t>
      </w:r>
    </w:p>
    <w:p w:rsidR="006E682C" w:rsidRP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9790" cy="11131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977516" cy="4237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06" cy="424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E682C" w:rsidRP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tùy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chọn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khác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mặc</w:t>
      </w:r>
      <w:proofErr w:type="spellEnd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82C">
        <w:rPr>
          <w:rFonts w:ascii="Times New Roman" w:eastAsia="Times New Roman" w:hAnsi="Times New Roman" w:cs="Times New Roman"/>
          <w:bCs/>
          <w:sz w:val="28"/>
          <w:szCs w:val="28"/>
        </w:rPr>
        <w:t>định</w:t>
      </w:r>
      <w:proofErr w:type="spellEnd"/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24007" cy="464318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53" cy="46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2C" w:rsidRDefault="006E682C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E682C" w:rsidRDefault="00AD64A2" w:rsidP="002739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Kéo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màn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hình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design </w:t>
      </w:r>
      <w:proofErr w:type="spellStart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AD64A2"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activity_main.xml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AD64A2" w:rsidRDefault="00AD64A2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D64A2" w:rsidRDefault="00AD64A2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54325" cy="19875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A2" w:rsidRDefault="00AD64A2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D64A2" w:rsidRDefault="00AD64A2" w:rsidP="002739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AD64A2" w:rsidRDefault="00AD64A2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3196424" cy="1784892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3" cy="18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721100" cy="535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033175" cy="4918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82" cy="49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E" w:rsidRDefault="002739BE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739BE" w:rsidRDefault="002739BE" w:rsidP="002739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2739BE" w:rsidRDefault="002739BE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739BE" w:rsidRDefault="002739BE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721100" cy="1884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55" w:rsidRDefault="00FA1F55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659630" cy="2393315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818C3" w:rsidRPr="00EE2F34" w:rsidRDefault="00F818C3" w:rsidP="002739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file activity2.xml</w:t>
      </w:r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cách</w:t>
      </w:r>
      <w:proofErr w:type="spellEnd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click </w:t>
      </w:r>
      <w:proofErr w:type="spellStart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 xml:space="preserve"> folder layout</w:t>
      </w:r>
      <w:r w:rsidR="00EE2F34" w:rsidRPr="00EE2F34">
        <w:rPr>
          <w:rFonts w:ascii="Times New Roman" w:eastAsia="Times New Roman" w:hAnsi="Times New Roman" w:cs="Times New Roman"/>
          <w:bCs/>
          <w:sz w:val="28"/>
          <w:szCs w:val="28"/>
        </w:rPr>
        <w:sym w:font="Wingdings" w:char="F0E0"/>
      </w:r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r w:rsidR="00EE2F34" w:rsidRPr="00EE2F34">
        <w:rPr>
          <w:rFonts w:ascii="Times New Roman" w:eastAsia="Times New Roman" w:hAnsi="Times New Roman" w:cs="Times New Roman"/>
          <w:bCs/>
          <w:sz w:val="28"/>
          <w:szCs w:val="28"/>
        </w:rPr>
        <w:sym w:font="Wingdings" w:char="F0E0"/>
      </w:r>
      <w:r w:rsidR="00EE2F34">
        <w:rPr>
          <w:rFonts w:ascii="Times New Roman" w:eastAsia="Times New Roman" w:hAnsi="Times New Roman" w:cs="Times New Roman"/>
          <w:bCs/>
          <w:sz w:val="28"/>
          <w:szCs w:val="28"/>
        </w:rPr>
        <w:t>Android XML File</w:t>
      </w:r>
      <w:r w:rsidRPr="00EE2F3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818C3" w:rsidRDefault="00F818C3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4360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34" w:rsidRDefault="00EE2F34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0A4" w:rsidRDefault="002739BE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198288" cy="40964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79" cy="410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E" w:rsidRDefault="002739BE" w:rsidP="006E68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739BE" w:rsidRDefault="009561FC" w:rsidP="009561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Kéo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activity2.xml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9561FC" w:rsidRDefault="009561FC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1FC" w:rsidRDefault="009561FC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78455" cy="1137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CE" w:rsidRDefault="00C44FCE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4FCE" w:rsidRDefault="00C44FCE" w:rsidP="00C44F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Activity2.java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chuột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com.example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C44FCE" w:rsidRDefault="00C44FCE" w:rsidP="00C44F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4FCE" w:rsidRDefault="00C44FCE" w:rsidP="00C44F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939790" cy="16700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CE" w:rsidRDefault="00C44FCE" w:rsidP="00C44F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44FCE" w:rsidRDefault="00C44FCE" w:rsidP="00C44F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Finish</w:t>
      </w:r>
    </w:p>
    <w:p w:rsidR="00C44FCE" w:rsidRDefault="00C44FCE" w:rsidP="00C44F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1FC" w:rsidRDefault="00C44FCE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373217" cy="517146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27" cy="518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69" w:rsidRDefault="00663169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63169" w:rsidRDefault="00663169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Activity2.java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663169" w:rsidRDefault="00663169" w:rsidP="009561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proofErr w:type="gramStart"/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663169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663169">
        <w:rPr>
          <w:rFonts w:ascii="Consolas" w:eastAsiaTheme="minorHAnsi" w:hAnsi="Consolas" w:cs="Consolas"/>
          <w:sz w:val="28"/>
          <w:szCs w:val="28"/>
        </w:rPr>
        <w:t>android.app.Activity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;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proofErr w:type="gramStart"/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63169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663169">
        <w:rPr>
          <w:rFonts w:ascii="Consolas" w:eastAsiaTheme="minorHAnsi" w:hAnsi="Consolas" w:cs="Consolas"/>
          <w:sz w:val="28"/>
          <w:szCs w:val="28"/>
        </w:rPr>
        <w:t>android.os.Bundle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;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proofErr w:type="gramStart"/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63169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class</w:t>
      </w:r>
      <w:r w:rsidRPr="00663169">
        <w:rPr>
          <w:rFonts w:ascii="Consolas" w:eastAsiaTheme="minorHAnsi" w:hAnsi="Consolas" w:cs="Consolas"/>
          <w:sz w:val="28"/>
          <w:szCs w:val="28"/>
        </w:rPr>
        <w:t xml:space="preserve"> Activity2 </w:t>
      </w:r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extends</w:t>
      </w:r>
      <w:r w:rsidRPr="00663169">
        <w:rPr>
          <w:rFonts w:ascii="Consolas" w:eastAsiaTheme="minorHAnsi" w:hAnsi="Consolas" w:cs="Consolas"/>
          <w:sz w:val="28"/>
          <w:szCs w:val="28"/>
        </w:rPr>
        <w:t xml:space="preserve"> Activity {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r w:rsidRPr="00663169">
        <w:rPr>
          <w:rFonts w:ascii="Consolas" w:eastAsiaTheme="minorHAnsi" w:hAnsi="Consolas" w:cs="Consolas"/>
          <w:sz w:val="28"/>
          <w:szCs w:val="28"/>
        </w:rPr>
        <w:tab/>
      </w:r>
      <w:r w:rsidRPr="00663169">
        <w:rPr>
          <w:rFonts w:ascii="Consolas" w:eastAsiaTheme="minorHAnsi" w:hAnsi="Consolas" w:cs="Consolas"/>
          <w:color w:val="646464"/>
          <w:sz w:val="28"/>
          <w:szCs w:val="28"/>
        </w:rPr>
        <w:t>@Override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r w:rsidRPr="00663169">
        <w:rPr>
          <w:rFonts w:ascii="Consolas" w:eastAsiaTheme="minorHAnsi" w:hAnsi="Consolas" w:cs="Consolas"/>
          <w:sz w:val="28"/>
          <w:szCs w:val="28"/>
        </w:rPr>
        <w:tab/>
      </w:r>
      <w:proofErr w:type="gramStart"/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protected</w:t>
      </w:r>
      <w:proofErr w:type="gramEnd"/>
      <w:r w:rsidRPr="00663169">
        <w:rPr>
          <w:rFonts w:ascii="Consolas" w:eastAsiaTheme="minorHAnsi" w:hAnsi="Consolas" w:cs="Consolas"/>
          <w:sz w:val="28"/>
          <w:szCs w:val="28"/>
        </w:rPr>
        <w:t xml:space="preserve"> </w:t>
      </w:r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void</w:t>
      </w:r>
      <w:r w:rsidRPr="00663169">
        <w:rPr>
          <w:rFonts w:ascii="Consolas" w:eastAsiaTheme="minorHAnsi" w:hAnsi="Consolas" w:cs="Consolas"/>
          <w:sz w:val="28"/>
          <w:szCs w:val="28"/>
        </w:rPr>
        <w:t xml:space="preserve"> </w:t>
      </w:r>
      <w:proofErr w:type="spellStart"/>
      <w:r w:rsidRPr="00663169">
        <w:rPr>
          <w:rFonts w:ascii="Consolas" w:eastAsiaTheme="minorHAnsi" w:hAnsi="Consolas" w:cs="Consolas"/>
          <w:sz w:val="28"/>
          <w:szCs w:val="28"/>
        </w:rPr>
        <w:t>onCreate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 xml:space="preserve">(Bundle </w:t>
      </w:r>
      <w:proofErr w:type="spellStart"/>
      <w:r w:rsidRPr="00663169">
        <w:rPr>
          <w:rFonts w:ascii="Consolas" w:eastAsiaTheme="minorHAnsi" w:hAnsi="Consolas" w:cs="Consolas"/>
          <w:color w:val="6A3E3E"/>
          <w:sz w:val="28"/>
          <w:szCs w:val="28"/>
        </w:rPr>
        <w:t>savedInstanceState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){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r w:rsidRPr="00663169">
        <w:rPr>
          <w:rFonts w:ascii="Consolas" w:eastAsiaTheme="minorHAnsi" w:hAnsi="Consolas" w:cs="Consolas"/>
          <w:sz w:val="28"/>
          <w:szCs w:val="28"/>
        </w:rPr>
        <w:tab/>
      </w:r>
      <w:r w:rsidRPr="00663169">
        <w:rPr>
          <w:rFonts w:ascii="Consolas" w:eastAsiaTheme="minorHAnsi" w:hAnsi="Consolas" w:cs="Consolas"/>
          <w:sz w:val="28"/>
          <w:szCs w:val="28"/>
        </w:rPr>
        <w:tab/>
      </w:r>
      <w:proofErr w:type="spellStart"/>
      <w:proofErr w:type="gramStart"/>
      <w:r w:rsidRPr="00663169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super</w:t>
      </w:r>
      <w:r w:rsidRPr="00663169">
        <w:rPr>
          <w:rFonts w:ascii="Consolas" w:eastAsiaTheme="minorHAnsi" w:hAnsi="Consolas" w:cs="Consolas"/>
          <w:sz w:val="28"/>
          <w:szCs w:val="28"/>
        </w:rPr>
        <w:t>.onCreate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(</w:t>
      </w:r>
      <w:proofErr w:type="spellStart"/>
      <w:proofErr w:type="gramEnd"/>
      <w:r w:rsidRPr="00663169">
        <w:rPr>
          <w:rFonts w:ascii="Consolas" w:eastAsiaTheme="minorHAnsi" w:hAnsi="Consolas" w:cs="Consolas"/>
          <w:color w:val="6A3E3E"/>
          <w:sz w:val="28"/>
          <w:szCs w:val="28"/>
        </w:rPr>
        <w:t>savedInstanceState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);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r w:rsidRPr="00663169">
        <w:rPr>
          <w:rFonts w:ascii="Consolas" w:eastAsiaTheme="minorHAnsi" w:hAnsi="Consolas" w:cs="Consolas"/>
          <w:sz w:val="28"/>
          <w:szCs w:val="28"/>
        </w:rPr>
        <w:tab/>
      </w:r>
      <w:r w:rsidRPr="00663169">
        <w:rPr>
          <w:rFonts w:ascii="Consolas" w:eastAsiaTheme="minorHAnsi" w:hAnsi="Consolas" w:cs="Consolas"/>
          <w:sz w:val="28"/>
          <w:szCs w:val="28"/>
        </w:rPr>
        <w:tab/>
      </w:r>
      <w:proofErr w:type="spellStart"/>
      <w:proofErr w:type="gramStart"/>
      <w:r w:rsidRPr="00663169">
        <w:rPr>
          <w:rFonts w:ascii="Consolas" w:eastAsiaTheme="minorHAnsi" w:hAnsi="Consolas" w:cs="Consolas"/>
          <w:sz w:val="28"/>
          <w:szCs w:val="28"/>
        </w:rPr>
        <w:t>setContentView</w:t>
      </w:r>
      <w:proofErr w:type="spellEnd"/>
      <w:r w:rsidRPr="00663169">
        <w:rPr>
          <w:rFonts w:ascii="Consolas" w:eastAsiaTheme="minorHAnsi" w:hAnsi="Consolas" w:cs="Consolas"/>
          <w:sz w:val="28"/>
          <w:szCs w:val="28"/>
        </w:rPr>
        <w:t>(</w:t>
      </w:r>
      <w:proofErr w:type="gramEnd"/>
      <w:r w:rsidRPr="00663169">
        <w:rPr>
          <w:rFonts w:ascii="Consolas" w:eastAsiaTheme="minorHAnsi" w:hAnsi="Consolas" w:cs="Consolas"/>
          <w:sz w:val="28"/>
          <w:szCs w:val="28"/>
        </w:rPr>
        <w:t>R.layout.</w:t>
      </w:r>
      <w:r w:rsidRPr="00663169"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</w:rPr>
        <w:t>activity2</w:t>
      </w:r>
      <w:r w:rsidRPr="00663169">
        <w:rPr>
          <w:rFonts w:ascii="Consolas" w:eastAsiaTheme="minorHAnsi" w:hAnsi="Consolas" w:cs="Consolas"/>
          <w:sz w:val="28"/>
          <w:szCs w:val="28"/>
        </w:rPr>
        <w:t>);</w:t>
      </w:r>
    </w:p>
    <w:p w:rsidR="00663169" w:rsidRPr="00663169" w:rsidRDefault="00663169" w:rsidP="00663169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auto"/>
          <w:sz w:val="28"/>
          <w:szCs w:val="28"/>
        </w:rPr>
      </w:pPr>
      <w:r w:rsidRPr="00663169">
        <w:rPr>
          <w:rFonts w:ascii="Consolas" w:eastAsiaTheme="minorHAnsi" w:hAnsi="Consolas" w:cs="Consolas"/>
          <w:sz w:val="28"/>
          <w:szCs w:val="28"/>
        </w:rPr>
        <w:tab/>
        <w:t>}</w:t>
      </w:r>
    </w:p>
    <w:p w:rsidR="00663169" w:rsidRDefault="00663169" w:rsidP="00D651C7">
      <w:pPr>
        <w:spacing w:after="0" w:line="240" w:lineRule="auto"/>
        <w:ind w:firstLine="720"/>
        <w:rPr>
          <w:rFonts w:ascii="Consolas" w:eastAsiaTheme="minorHAnsi" w:hAnsi="Consolas" w:cs="Consolas"/>
          <w:sz w:val="28"/>
          <w:szCs w:val="28"/>
        </w:rPr>
      </w:pPr>
      <w:r w:rsidRPr="00D651C7">
        <w:rPr>
          <w:rFonts w:ascii="Consolas" w:eastAsiaTheme="minorHAnsi" w:hAnsi="Consolas" w:cs="Consolas"/>
          <w:sz w:val="28"/>
          <w:szCs w:val="28"/>
        </w:rPr>
        <w:t>}</w:t>
      </w:r>
    </w:p>
    <w:p w:rsidR="00D73AB5" w:rsidRDefault="00D73AB5" w:rsidP="00D73AB5">
      <w:pPr>
        <w:spacing w:after="0" w:line="240" w:lineRule="auto"/>
        <w:rPr>
          <w:rFonts w:ascii="Consolas" w:eastAsiaTheme="minorHAnsi" w:hAnsi="Consolas" w:cs="Consolas"/>
          <w:sz w:val="28"/>
          <w:szCs w:val="28"/>
        </w:rPr>
      </w:pPr>
    </w:p>
    <w:p w:rsidR="00D73AB5" w:rsidRDefault="00D73AB5" w:rsidP="00D73A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>Khai</w:t>
      </w:r>
      <w:proofErr w:type="spellEnd"/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>báo</w:t>
      </w:r>
      <w:proofErr w:type="spellEnd"/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activity2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file </w:t>
      </w:r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Click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đúp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file </w:t>
      </w:r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377440" cy="42062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Click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Tab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mầu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73AB5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dưới</w:t>
      </w:r>
      <w:proofErr w:type="spellEnd"/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001370" cy="601019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30" cy="601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bôi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đậm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application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allowBackup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"true"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android:icon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android:theme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AppTheme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activity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intent-filter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category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intent-filter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activity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</w:t>
      </w:r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activity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android:</w:t>
      </w:r>
      <w:proofErr w:type="gramEnd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name</w:t>
      </w:r>
      <w:proofErr w:type="spellEnd"/>
      <w:r w:rsidRPr="00D73AB5">
        <w:rPr>
          <w:rFonts w:ascii="Consolas" w:eastAsiaTheme="minorHAnsi" w:hAnsi="Consolas" w:cs="Consolas"/>
          <w:b/>
          <w:sz w:val="20"/>
          <w:szCs w:val="20"/>
        </w:rPr>
        <w:t>=</w:t>
      </w:r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"Activity2"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           </w:t>
      </w:r>
      <w:proofErr w:type="spell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android:label</w:t>
      </w:r>
      <w:proofErr w:type="spellEnd"/>
      <w:r w:rsidRPr="00D73AB5">
        <w:rPr>
          <w:rFonts w:ascii="Consolas" w:eastAsiaTheme="minorHAnsi" w:hAnsi="Consolas" w:cs="Consolas"/>
          <w:b/>
          <w:sz w:val="20"/>
          <w:szCs w:val="20"/>
        </w:rPr>
        <w:t>=</w:t>
      </w:r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"</w:t>
      </w:r>
      <w:r w:rsidRPr="00D73AB5">
        <w:rPr>
          <w:rFonts w:ascii="Consolas" w:eastAsiaTheme="minorHAnsi" w:hAnsi="Consolas" w:cs="Consolas"/>
          <w:b/>
          <w:iCs/>
          <w:sz w:val="20"/>
          <w:szCs w:val="20"/>
        </w:rPr>
        <w:t>@string/</w:t>
      </w:r>
      <w:proofErr w:type="spellStart"/>
      <w:r w:rsidRPr="00D73AB5">
        <w:rPr>
          <w:rFonts w:ascii="Consolas" w:eastAsiaTheme="minorHAnsi" w:hAnsi="Consolas" w:cs="Consolas"/>
          <w:b/>
          <w:iCs/>
          <w:sz w:val="20"/>
          <w:szCs w:val="20"/>
        </w:rPr>
        <w:t>app_name</w:t>
      </w:r>
      <w:proofErr w:type="spellEnd"/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 xml:space="preserve">"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sz w:val="20"/>
          <w:szCs w:val="20"/>
        </w:rPr>
        <w:t xml:space="preserve">    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</w:t>
      </w:r>
      <w:proofErr w:type="gramStart"/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intent-filter</w:t>
      </w:r>
      <w:proofErr w:type="gramEnd"/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sz w:val="20"/>
          <w:szCs w:val="20"/>
        </w:rPr>
        <w:t xml:space="preserve">        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</w:t>
      </w:r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action</w:t>
      </w: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</w:t>
      </w:r>
      <w:proofErr w:type="spell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android</w:t>
      </w:r>
      <w:proofErr w:type="gram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:name</w:t>
      </w:r>
      <w:proofErr w:type="spellEnd"/>
      <w:proofErr w:type="gramEnd"/>
      <w:r w:rsidRPr="00D73AB5">
        <w:rPr>
          <w:rFonts w:ascii="Consolas" w:eastAsiaTheme="minorHAnsi" w:hAnsi="Consolas" w:cs="Consolas"/>
          <w:b/>
          <w:sz w:val="20"/>
          <w:szCs w:val="20"/>
        </w:rPr>
        <w:t>=</w:t>
      </w:r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"com.example.Activity2"</w:t>
      </w: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/&gt;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sz w:val="20"/>
          <w:szCs w:val="20"/>
        </w:rPr>
        <w:t xml:space="preserve">        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</w:t>
      </w:r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category</w:t>
      </w: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</w:t>
      </w:r>
      <w:proofErr w:type="spell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android</w:t>
      </w:r>
      <w:proofErr w:type="gramStart"/>
      <w:r w:rsidRPr="00D73AB5">
        <w:rPr>
          <w:rFonts w:ascii="Consolas" w:eastAsiaTheme="minorHAnsi" w:hAnsi="Consolas" w:cs="Consolas"/>
          <w:b/>
          <w:color w:val="7F007F"/>
          <w:sz w:val="20"/>
          <w:szCs w:val="20"/>
        </w:rPr>
        <w:t>:name</w:t>
      </w:r>
      <w:proofErr w:type="spellEnd"/>
      <w:proofErr w:type="gramEnd"/>
      <w:r w:rsidRPr="00D73AB5">
        <w:rPr>
          <w:rFonts w:ascii="Consolas" w:eastAsiaTheme="minorHAnsi" w:hAnsi="Consolas" w:cs="Consolas"/>
          <w:b/>
          <w:sz w:val="20"/>
          <w:szCs w:val="20"/>
        </w:rPr>
        <w:t>=</w:t>
      </w:r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android.intent.category.DEFAULT</w:t>
      </w:r>
      <w:proofErr w:type="spellEnd"/>
      <w:r w:rsidRPr="00D73AB5">
        <w:rPr>
          <w:rFonts w:ascii="Consolas" w:eastAsiaTheme="minorHAnsi" w:hAnsi="Consolas" w:cs="Consolas"/>
          <w:b/>
          <w:i/>
          <w:iCs/>
          <w:color w:val="2A00FF"/>
          <w:sz w:val="20"/>
          <w:szCs w:val="20"/>
        </w:rPr>
        <w:t>"</w:t>
      </w:r>
      <w:r w:rsidRPr="00D73AB5">
        <w:rPr>
          <w:rFonts w:ascii="Consolas" w:eastAsiaTheme="minorHAnsi" w:hAnsi="Consolas" w:cs="Consolas"/>
          <w:b/>
          <w:color w:val="auto"/>
          <w:sz w:val="20"/>
          <w:szCs w:val="20"/>
        </w:rPr>
        <w:t xml:space="preserve">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/&gt;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sz w:val="20"/>
          <w:szCs w:val="20"/>
        </w:rPr>
        <w:t xml:space="preserve">    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&lt;/</w:t>
      </w:r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intent-filter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&gt;</w:t>
      </w:r>
    </w:p>
    <w:p w:rsidR="00D73AB5" w:rsidRPr="00D73AB5" w:rsidRDefault="00D73AB5" w:rsidP="00D73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auto"/>
          <w:sz w:val="20"/>
          <w:szCs w:val="20"/>
        </w:rPr>
      </w:pPr>
      <w:r w:rsidRPr="00D73AB5">
        <w:rPr>
          <w:rFonts w:ascii="Consolas" w:eastAsiaTheme="minorHAnsi" w:hAnsi="Consolas" w:cs="Consolas"/>
          <w:b/>
          <w:sz w:val="20"/>
          <w:szCs w:val="20"/>
        </w:rPr>
        <w:t xml:space="preserve">        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&lt;/</w:t>
      </w:r>
      <w:r w:rsidRPr="00D73AB5">
        <w:rPr>
          <w:rFonts w:ascii="Consolas" w:eastAsiaTheme="minorHAnsi" w:hAnsi="Consolas" w:cs="Consolas"/>
          <w:b/>
          <w:color w:val="3F7F7F"/>
          <w:sz w:val="20"/>
          <w:szCs w:val="20"/>
        </w:rPr>
        <w:t>activity</w:t>
      </w:r>
      <w:r w:rsidRPr="00D73AB5">
        <w:rPr>
          <w:rFonts w:ascii="Consolas" w:eastAsiaTheme="minorHAnsi" w:hAnsi="Consolas" w:cs="Consolas"/>
          <w:b/>
          <w:color w:val="008080"/>
          <w:sz w:val="20"/>
          <w:szCs w:val="20"/>
        </w:rPr>
        <w:t>&gt;</w:t>
      </w:r>
    </w:p>
    <w:p w:rsid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application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73AB5" w:rsidRPr="00D73AB5" w:rsidRDefault="00D73AB5" w:rsidP="00D73A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B5" w:rsidRDefault="00D73AB5" w:rsidP="006631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561FC" w:rsidRDefault="007D5207" w:rsidP="00C44F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ây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, ta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thực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gọi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activity2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khi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user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ấn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btnGoiActivity2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activity_main.xml</w:t>
      </w:r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theo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bước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 w:rsidR="00C44FC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C44FCE" w:rsidRDefault="00C44FCE" w:rsidP="00C44F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btnGoiActivity2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C44FCE" w:rsidRDefault="00C44FCE" w:rsidP="00C44FC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44FCE">
        <w:rPr>
          <w:rFonts w:ascii="Times New Roman" w:eastAsia="Times New Roman" w:hAnsi="Times New Roman" w:cs="Times New Roman"/>
          <w:bCs/>
          <w:sz w:val="28"/>
          <w:szCs w:val="28"/>
        </w:rPr>
        <w:t>android:</w:t>
      </w:r>
      <w:proofErr w:type="gramEnd"/>
      <w:r w:rsidRPr="00C44FCE">
        <w:rPr>
          <w:rFonts w:ascii="Times New Roman" w:eastAsia="Times New Roman" w:hAnsi="Times New Roman" w:cs="Times New Roman"/>
          <w:bCs/>
          <w:sz w:val="28"/>
          <w:szCs w:val="28"/>
        </w:rPr>
        <w:t>onClick</w:t>
      </w:r>
      <w:proofErr w:type="spellEnd"/>
      <w:r w:rsidRPr="00C44FCE">
        <w:rPr>
          <w:rFonts w:ascii="Times New Roman" w:eastAsia="Times New Roman" w:hAnsi="Times New Roman" w:cs="Times New Roman"/>
          <w:bCs/>
          <w:sz w:val="28"/>
          <w:szCs w:val="28"/>
        </w:rPr>
        <w:t>="goiActivity2"</w:t>
      </w:r>
    </w:p>
    <w:p w:rsidR="00C44FCE" w:rsidRDefault="007D5207" w:rsidP="00C44FC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44FCE">
        <w:rPr>
          <w:rFonts w:ascii="Times New Roman" w:eastAsia="Times New Roman" w:hAnsi="Times New Roman" w:cs="Times New Roman"/>
          <w:bCs/>
          <w:sz w:val="28"/>
          <w:szCs w:val="28"/>
        </w:rPr>
        <w:t>goiActivity2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D5207">
        <w:rPr>
          <w:rFonts w:ascii="Times New Roman" w:eastAsia="Times New Roman" w:hAnsi="Times New Roman" w:cs="Times New Roman"/>
          <w:bCs/>
          <w:sz w:val="28"/>
          <w:szCs w:val="28"/>
        </w:rPr>
        <w:t>MainActivity.java</w:t>
      </w:r>
    </w:p>
    <w:p w:rsidR="007D5207" w:rsidRDefault="007D5207" w:rsidP="007D52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b/>
          <w:bCs/>
          <w:color w:val="7F0055"/>
          <w:sz w:val="20"/>
          <w:szCs w:val="20"/>
        </w:rPr>
      </w:pPr>
    </w:p>
    <w:p w:rsidR="007D5207" w:rsidRPr="007D5207" w:rsidRDefault="007D5207" w:rsidP="007D52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auto"/>
          <w:sz w:val="24"/>
          <w:szCs w:val="24"/>
        </w:rPr>
      </w:pPr>
      <w:proofErr w:type="gramStart"/>
      <w:r w:rsidRPr="007D5207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D5207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7D5207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void</w:t>
      </w:r>
      <w:r w:rsidRPr="007D5207">
        <w:rPr>
          <w:rFonts w:ascii="Consolas" w:eastAsiaTheme="minorHAnsi" w:hAnsi="Consolas" w:cs="Consolas"/>
          <w:sz w:val="24"/>
          <w:szCs w:val="24"/>
        </w:rPr>
        <w:t xml:space="preserve"> goiActivity2(View </w:t>
      </w:r>
      <w:r w:rsidRPr="007D5207">
        <w:rPr>
          <w:rFonts w:ascii="Consolas" w:eastAsiaTheme="minorHAnsi" w:hAnsi="Consolas" w:cs="Consolas"/>
          <w:color w:val="6A3E3E"/>
          <w:sz w:val="24"/>
          <w:szCs w:val="24"/>
        </w:rPr>
        <w:t>v</w:t>
      </w:r>
      <w:r w:rsidRPr="007D5207">
        <w:rPr>
          <w:rFonts w:ascii="Consolas" w:eastAsiaTheme="minorHAnsi" w:hAnsi="Consolas" w:cs="Consolas"/>
          <w:sz w:val="24"/>
          <w:szCs w:val="24"/>
        </w:rPr>
        <w:t>) {</w:t>
      </w:r>
    </w:p>
    <w:p w:rsidR="007D5207" w:rsidRPr="007D5207" w:rsidRDefault="007D5207" w:rsidP="007D52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7D5207">
        <w:rPr>
          <w:rFonts w:ascii="Consolas" w:eastAsiaTheme="minorHAnsi" w:hAnsi="Consolas" w:cs="Consolas"/>
          <w:sz w:val="24"/>
          <w:szCs w:val="24"/>
        </w:rPr>
        <w:tab/>
      </w:r>
      <w:r w:rsidRPr="007D5207">
        <w:rPr>
          <w:rFonts w:ascii="Consolas" w:eastAsiaTheme="minorHAnsi" w:hAnsi="Consolas" w:cs="Consolas"/>
          <w:sz w:val="24"/>
          <w:szCs w:val="24"/>
        </w:rPr>
        <w:tab/>
        <w:t xml:space="preserve">Intent </w:t>
      </w:r>
      <w:proofErr w:type="spellStart"/>
      <w:r w:rsidRPr="007D5207">
        <w:rPr>
          <w:rFonts w:ascii="Consolas" w:eastAsiaTheme="minorHAnsi" w:hAnsi="Consolas" w:cs="Consolas"/>
          <w:color w:val="6A3E3E"/>
          <w:sz w:val="24"/>
          <w:szCs w:val="24"/>
        </w:rPr>
        <w:t>i</w:t>
      </w:r>
      <w:proofErr w:type="spellEnd"/>
      <w:r w:rsidRPr="007D5207">
        <w:rPr>
          <w:rFonts w:ascii="Consolas" w:eastAsiaTheme="minorHAnsi" w:hAnsi="Consolas" w:cs="Consolas"/>
          <w:sz w:val="24"/>
          <w:szCs w:val="24"/>
        </w:rPr>
        <w:t xml:space="preserve"> = </w:t>
      </w:r>
      <w:r w:rsidRPr="007D5207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new</w:t>
      </w:r>
      <w:r w:rsidRPr="007D5207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gramStart"/>
      <w:r w:rsidRPr="007D5207">
        <w:rPr>
          <w:rFonts w:ascii="Consolas" w:eastAsiaTheme="minorHAnsi" w:hAnsi="Consolas" w:cs="Consolas"/>
          <w:sz w:val="24"/>
          <w:szCs w:val="24"/>
        </w:rPr>
        <w:t>Intent(</w:t>
      </w:r>
      <w:proofErr w:type="gramEnd"/>
      <w:r w:rsidRPr="007D5207">
        <w:rPr>
          <w:rFonts w:ascii="Consolas" w:eastAsiaTheme="minorHAnsi" w:hAnsi="Consolas" w:cs="Consolas"/>
          <w:color w:val="2A00FF"/>
          <w:sz w:val="24"/>
          <w:szCs w:val="24"/>
        </w:rPr>
        <w:t>"com.example.Activity2"</w:t>
      </w:r>
      <w:r w:rsidRPr="007D5207">
        <w:rPr>
          <w:rFonts w:ascii="Consolas" w:eastAsiaTheme="minorHAnsi" w:hAnsi="Consolas" w:cs="Consolas"/>
          <w:sz w:val="24"/>
          <w:szCs w:val="24"/>
        </w:rPr>
        <w:t>);</w:t>
      </w:r>
    </w:p>
    <w:p w:rsidR="007D5207" w:rsidRPr="007D5207" w:rsidRDefault="007D5207" w:rsidP="007D52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24"/>
          <w:szCs w:val="24"/>
        </w:rPr>
      </w:pPr>
      <w:r w:rsidRPr="007D5207">
        <w:rPr>
          <w:rFonts w:ascii="Consolas" w:eastAsiaTheme="minorHAnsi" w:hAnsi="Consolas" w:cs="Consolas"/>
          <w:sz w:val="24"/>
          <w:szCs w:val="24"/>
        </w:rPr>
        <w:tab/>
      </w:r>
      <w:r w:rsidRPr="007D5207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7D5207">
        <w:rPr>
          <w:rFonts w:ascii="Consolas" w:eastAsiaTheme="minorHAnsi" w:hAnsi="Consolas" w:cs="Consolas"/>
          <w:sz w:val="24"/>
          <w:szCs w:val="24"/>
        </w:rPr>
        <w:t>startActivity</w:t>
      </w:r>
      <w:proofErr w:type="spellEnd"/>
      <w:r w:rsidRPr="007D5207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proofErr w:type="gramEnd"/>
      <w:r w:rsidRPr="007D5207">
        <w:rPr>
          <w:rFonts w:ascii="Consolas" w:eastAsiaTheme="minorHAnsi" w:hAnsi="Consolas" w:cs="Consolas"/>
          <w:color w:val="6A3E3E"/>
          <w:sz w:val="24"/>
          <w:szCs w:val="24"/>
        </w:rPr>
        <w:t>i</w:t>
      </w:r>
      <w:proofErr w:type="spellEnd"/>
      <w:r w:rsidRPr="007D5207">
        <w:rPr>
          <w:rFonts w:ascii="Consolas" w:eastAsiaTheme="minorHAnsi" w:hAnsi="Consolas" w:cs="Consolas"/>
          <w:sz w:val="24"/>
          <w:szCs w:val="24"/>
        </w:rPr>
        <w:t>);</w:t>
      </w:r>
    </w:p>
    <w:p w:rsidR="007D5207" w:rsidRPr="007D5207" w:rsidRDefault="007D5207" w:rsidP="007D520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5207">
        <w:rPr>
          <w:rFonts w:ascii="Consolas" w:eastAsiaTheme="minorHAnsi" w:hAnsi="Consolas" w:cs="Consolas"/>
          <w:sz w:val="24"/>
          <w:szCs w:val="24"/>
        </w:rPr>
        <w:tab/>
        <w:t>}</w:t>
      </w:r>
    </w:p>
    <w:p w:rsidR="007D5207" w:rsidRDefault="007D520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1D33" w:rsidRDefault="00B81D33" w:rsidP="00B81D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>Chạy</w:t>
      </w:r>
      <w:proofErr w:type="spellEnd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>thử</w:t>
      </w:r>
      <w:proofErr w:type="spellEnd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>chương</w:t>
      </w:r>
      <w:proofErr w:type="spellEnd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1D33">
        <w:rPr>
          <w:rFonts w:ascii="Times New Roman" w:eastAsia="Times New Roman" w:hAnsi="Times New Roman" w:cs="Times New Roman"/>
          <w:bCs/>
          <w:sz w:val="28"/>
          <w:szCs w:val="28"/>
        </w:rPr>
        <w:t>trình</w:t>
      </w:r>
      <w:proofErr w:type="spellEnd"/>
    </w:p>
    <w:p w:rsidR="00DB37E0" w:rsidRDefault="00DB37E0" w:rsidP="00DB37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B37E0" w:rsidRPr="00B81D33" w:rsidRDefault="00DB37E0" w:rsidP="00DB37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GoBack"/>
      <w:bookmarkEnd w:id="3"/>
    </w:p>
    <w:sectPr w:rsidR="00DB37E0" w:rsidRPr="00B81D33" w:rsidSect="00211541">
      <w:headerReference w:type="default" r:id="rId23"/>
      <w:footerReference w:type="default" r:id="rId2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E0" w:rsidRDefault="00DB37E0" w:rsidP="00211541">
      <w:pPr>
        <w:spacing w:after="0" w:line="240" w:lineRule="auto"/>
      </w:pPr>
      <w:r>
        <w:separator/>
      </w:r>
    </w:p>
  </w:endnote>
  <w:endnote w:type="continuationSeparator" w:id="0">
    <w:p w:rsidR="00DB37E0" w:rsidRDefault="00DB37E0" w:rsidP="0021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0" w:rsidRPr="00FF3097" w:rsidRDefault="00DB37E0" w:rsidP="00211541">
    <w:pPr>
      <w:pStyle w:val="Footer"/>
      <w:jc w:val="center"/>
      <w:rPr>
        <w:rFonts w:ascii="Times New Roman" w:hAnsi="Times New Roman" w:cs="Times New Roman"/>
      </w:rPr>
    </w:pPr>
    <w:r w:rsidRPr="00FF3097">
      <w:rPr>
        <w:rFonts w:ascii="Times New Roman" w:hAnsi="Times New Roman" w:cs="Times New Roman"/>
        <w:b/>
      </w:rPr>
      <w:t xml:space="preserve">Add: </w:t>
    </w:r>
    <w:proofErr w:type="spellStart"/>
    <w:r w:rsidRPr="00FF3097">
      <w:rPr>
        <w:rFonts w:ascii="Times New Roman" w:hAnsi="Times New Roman" w:cs="Times New Roman"/>
      </w:rPr>
      <w:t>Học</w:t>
    </w:r>
    <w:proofErr w:type="spellEnd"/>
    <w:r w:rsidRPr="00FF3097">
      <w:rPr>
        <w:rFonts w:ascii="Times New Roman" w:hAnsi="Times New Roman" w:cs="Times New Roman"/>
      </w:rPr>
      <w:t xml:space="preserve"> </w:t>
    </w:r>
    <w:proofErr w:type="spellStart"/>
    <w:r w:rsidRPr="00FF3097">
      <w:rPr>
        <w:rFonts w:ascii="Times New Roman" w:hAnsi="Times New Roman" w:cs="Times New Roman"/>
      </w:rPr>
      <w:t>viện</w:t>
    </w:r>
    <w:proofErr w:type="spellEnd"/>
    <w:r w:rsidRPr="00FF3097">
      <w:rPr>
        <w:rFonts w:ascii="Times New Roman" w:hAnsi="Times New Roman" w:cs="Times New Roman"/>
      </w:rPr>
      <w:t xml:space="preserve"> IT+, </w:t>
    </w:r>
    <w:proofErr w:type="spellStart"/>
    <w:r w:rsidRPr="00FF3097">
      <w:rPr>
        <w:rFonts w:ascii="Times New Roman" w:hAnsi="Times New Roman" w:cs="Times New Roman"/>
      </w:rPr>
      <w:t>Tầng</w:t>
    </w:r>
    <w:proofErr w:type="spellEnd"/>
    <w:r w:rsidRPr="00FF3097">
      <w:rPr>
        <w:rFonts w:ascii="Times New Roman" w:hAnsi="Times New Roman" w:cs="Times New Roman"/>
      </w:rPr>
      <w:t xml:space="preserve"> 5, </w:t>
    </w:r>
    <w:proofErr w:type="spellStart"/>
    <w:r w:rsidRPr="00FF3097">
      <w:rPr>
        <w:rFonts w:ascii="Times New Roman" w:hAnsi="Times New Roman" w:cs="Times New Roman"/>
      </w:rPr>
      <w:t>Nhà</w:t>
    </w:r>
    <w:proofErr w:type="spellEnd"/>
    <w:r w:rsidRPr="00FF3097">
      <w:rPr>
        <w:rFonts w:ascii="Times New Roman" w:hAnsi="Times New Roman" w:cs="Times New Roman"/>
      </w:rPr>
      <w:t xml:space="preserve"> E3, </w:t>
    </w:r>
    <w:proofErr w:type="spellStart"/>
    <w:r w:rsidRPr="00FF3097">
      <w:rPr>
        <w:rFonts w:ascii="Times New Roman" w:hAnsi="Times New Roman" w:cs="Times New Roman"/>
      </w:rPr>
      <w:t>Đại</w:t>
    </w:r>
    <w:proofErr w:type="spellEnd"/>
    <w:r w:rsidRPr="00FF3097">
      <w:rPr>
        <w:rFonts w:ascii="Times New Roman" w:hAnsi="Times New Roman" w:cs="Times New Roman"/>
      </w:rPr>
      <w:t xml:space="preserve"> </w:t>
    </w:r>
    <w:proofErr w:type="spellStart"/>
    <w:r w:rsidRPr="00FF3097">
      <w:rPr>
        <w:rFonts w:ascii="Times New Roman" w:hAnsi="Times New Roman" w:cs="Times New Roman"/>
      </w:rPr>
      <w:t>học</w:t>
    </w:r>
    <w:proofErr w:type="spellEnd"/>
    <w:r w:rsidRPr="00FF3097">
      <w:rPr>
        <w:rFonts w:ascii="Times New Roman" w:hAnsi="Times New Roman" w:cs="Times New Roman"/>
      </w:rPr>
      <w:t xml:space="preserve"> </w:t>
    </w:r>
    <w:proofErr w:type="spellStart"/>
    <w:r w:rsidRPr="00FF3097">
      <w:rPr>
        <w:rFonts w:ascii="Times New Roman" w:hAnsi="Times New Roman" w:cs="Times New Roman"/>
      </w:rPr>
      <w:t>Công</w:t>
    </w:r>
    <w:proofErr w:type="spellEnd"/>
    <w:r w:rsidRPr="00FF3097">
      <w:rPr>
        <w:rFonts w:ascii="Times New Roman" w:hAnsi="Times New Roman" w:cs="Times New Roman"/>
      </w:rPr>
      <w:t xml:space="preserve"> </w:t>
    </w:r>
    <w:proofErr w:type="spellStart"/>
    <w:r w:rsidRPr="00FF3097">
      <w:rPr>
        <w:rFonts w:ascii="Times New Roman" w:hAnsi="Times New Roman" w:cs="Times New Roman"/>
      </w:rPr>
      <w:t>nghệ</w:t>
    </w:r>
    <w:proofErr w:type="spellEnd"/>
    <w:r w:rsidRPr="00FF3097">
      <w:rPr>
        <w:rFonts w:ascii="Times New Roman" w:hAnsi="Times New Roman" w:cs="Times New Roman"/>
      </w:rPr>
      <w:t xml:space="preserve">, ĐHQG </w:t>
    </w:r>
    <w:proofErr w:type="spellStart"/>
    <w:r w:rsidRPr="00FF3097">
      <w:rPr>
        <w:rFonts w:ascii="Times New Roman" w:hAnsi="Times New Roman" w:cs="Times New Roman"/>
      </w:rPr>
      <w:t>Hà</w:t>
    </w:r>
    <w:proofErr w:type="spellEnd"/>
    <w:r w:rsidRPr="00FF3097">
      <w:rPr>
        <w:rFonts w:ascii="Times New Roman" w:hAnsi="Times New Roman" w:cs="Times New Roman"/>
      </w:rPr>
      <w:t xml:space="preserve"> </w:t>
    </w:r>
    <w:proofErr w:type="spellStart"/>
    <w:r w:rsidRPr="00FF3097">
      <w:rPr>
        <w:rFonts w:ascii="Times New Roman" w:hAnsi="Times New Roman" w:cs="Times New Roman"/>
      </w:rPr>
      <w:t>Nội</w:t>
    </w:r>
    <w:proofErr w:type="spellEnd"/>
    <w:r w:rsidRPr="00FF3097">
      <w:rPr>
        <w:rFonts w:ascii="Times New Roman" w:hAnsi="Times New Roman" w:cs="Times New Roman"/>
      </w:rPr>
      <w:t>.</w:t>
    </w:r>
  </w:p>
  <w:p w:rsidR="00DB37E0" w:rsidRPr="00FF3097" w:rsidRDefault="00DB37E0" w:rsidP="00211541">
    <w:pPr>
      <w:pStyle w:val="Footer"/>
      <w:jc w:val="center"/>
      <w:rPr>
        <w:rFonts w:ascii="Times New Roman" w:hAnsi="Times New Roman" w:cs="Times New Roman"/>
      </w:rPr>
    </w:pPr>
    <w:r w:rsidRPr="00FF3097">
      <w:rPr>
        <w:rFonts w:ascii="Times New Roman" w:hAnsi="Times New Roman" w:cs="Times New Roman"/>
        <w:b/>
      </w:rPr>
      <w:t xml:space="preserve">Phone: </w:t>
    </w:r>
    <w:r w:rsidRPr="00FF3097">
      <w:rPr>
        <w:rFonts w:ascii="Times New Roman" w:hAnsi="Times New Roman" w:cs="Times New Roman"/>
      </w:rPr>
      <w:t>043 7547 503;</w:t>
    </w:r>
    <w:r w:rsidRPr="00FF3097">
      <w:rPr>
        <w:rFonts w:ascii="Times New Roman" w:hAnsi="Times New Roman" w:cs="Times New Roman"/>
        <w:b/>
      </w:rPr>
      <w:t xml:space="preserve"> </w:t>
    </w:r>
    <w:proofErr w:type="spellStart"/>
    <w:r w:rsidRPr="00FF3097">
      <w:rPr>
        <w:rFonts w:ascii="Times New Roman" w:hAnsi="Times New Roman" w:cs="Times New Roman"/>
        <w:b/>
      </w:rPr>
      <w:t>Emai</w:t>
    </w:r>
    <w:proofErr w:type="spellEnd"/>
    <w:r w:rsidRPr="00FF3097">
      <w:rPr>
        <w:rFonts w:ascii="Times New Roman" w:hAnsi="Times New Roman" w:cs="Times New Roman"/>
        <w:b/>
      </w:rPr>
      <w:t xml:space="preserve">: </w:t>
    </w:r>
    <w:hyperlink r:id="rId1" w:history="1">
      <w:r w:rsidRPr="00FF3097">
        <w:rPr>
          <w:rStyle w:val="Hyperlink"/>
          <w:rFonts w:ascii="Times New Roman" w:hAnsi="Times New Roman" w:cs="Times New Roman"/>
        </w:rPr>
        <w:t>itplus@itplus.edu.vn</w:t>
      </w:r>
    </w:hyperlink>
    <w:r w:rsidRPr="00FF3097">
      <w:rPr>
        <w:rFonts w:ascii="Times New Roman" w:hAnsi="Times New Roman" w:cs="Times New Roman"/>
      </w:rPr>
      <w:t>;</w:t>
    </w:r>
    <w:r w:rsidRPr="00FF3097">
      <w:rPr>
        <w:rFonts w:ascii="Times New Roman" w:hAnsi="Times New Roman" w:cs="Times New Roman"/>
        <w:b/>
      </w:rPr>
      <w:t xml:space="preserve"> Website: </w:t>
    </w:r>
    <w:r w:rsidRPr="00FF3097">
      <w:rPr>
        <w:rFonts w:ascii="Times New Roman" w:hAnsi="Times New Roman" w:cs="Times New Roman"/>
      </w:rPr>
      <w:t>itplus.edu.vn</w:t>
    </w:r>
  </w:p>
  <w:p w:rsidR="00DB37E0" w:rsidRDefault="00DB3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E0" w:rsidRDefault="00DB37E0" w:rsidP="00211541">
      <w:pPr>
        <w:spacing w:after="0" w:line="240" w:lineRule="auto"/>
      </w:pPr>
      <w:r>
        <w:separator/>
      </w:r>
    </w:p>
  </w:footnote>
  <w:footnote w:type="continuationSeparator" w:id="0">
    <w:p w:rsidR="00DB37E0" w:rsidRDefault="00DB37E0" w:rsidP="0021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346"/>
      <w:gridCol w:w="7014"/>
    </w:tblGrid>
    <w:tr w:rsidR="00DB37E0" w:rsidRPr="00FF3097" w:rsidTr="00DB37E0">
      <w:tc>
        <w:tcPr>
          <w:tcW w:w="1809" w:type="dxa"/>
        </w:tcPr>
        <w:p w:rsidR="00DB37E0" w:rsidRPr="00FF3097" w:rsidRDefault="00DB37E0" w:rsidP="00DB37E0">
          <w:pPr>
            <w:pStyle w:val="Header"/>
            <w:rPr>
              <w:rFonts w:ascii="Times New Roman" w:hAnsi="Times New Roman" w:cs="Times New Roman"/>
              <w:b/>
            </w:rPr>
          </w:pPr>
          <w:r w:rsidRPr="00FF3097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325710" cy="495300"/>
                <wp:effectExtent l="19050" t="0" r="7790" b="0"/>
                <wp:docPr id="6" name="Picture 6" descr="logoitplus_300x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itplus_300x1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71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</w:tcPr>
        <w:p w:rsidR="00DB37E0" w:rsidRDefault="00DB37E0" w:rsidP="00DB37E0">
          <w:pPr>
            <w:pStyle w:val="Header"/>
            <w:jc w:val="center"/>
            <w:rPr>
              <w:rFonts w:ascii="Times New Roman" w:hAnsi="Times New Roman" w:cs="Times New Roman"/>
            </w:rPr>
          </w:pPr>
        </w:p>
        <w:p w:rsidR="00DB37E0" w:rsidRPr="00FF3097" w:rsidRDefault="00DB37E0" w:rsidP="00DB37E0">
          <w:pPr>
            <w:pStyle w:val="Header"/>
            <w:jc w:val="center"/>
            <w:rPr>
              <w:rFonts w:ascii="Times New Roman" w:hAnsi="Times New Roman" w:cs="Times New Roman"/>
              <w:lang w:val="vi-VN"/>
            </w:rPr>
          </w:pPr>
          <w:r w:rsidRPr="00FF3097">
            <w:rPr>
              <w:rFonts w:ascii="Times New Roman" w:hAnsi="Times New Roman" w:cs="Times New Roman"/>
              <w:lang w:val="vi-VN"/>
            </w:rPr>
            <w:t>VIỆN CÔNG NGHỆ THÔNG TIN - ĐẠI HỌC QUỐC GIA HÀ NỘI</w:t>
          </w:r>
        </w:p>
        <w:p w:rsidR="00DB37E0" w:rsidRPr="00FF3097" w:rsidRDefault="00DB37E0" w:rsidP="00DB37E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FF3097">
            <w:rPr>
              <w:rFonts w:ascii="Times New Roman" w:hAnsi="Times New Roman" w:cs="Times New Roman"/>
              <w:b/>
              <w:lang w:val="vi-VN"/>
            </w:rPr>
            <w:t>HỌC VIỆN IT+</w:t>
          </w:r>
        </w:p>
      </w:tc>
    </w:tr>
  </w:tbl>
  <w:p w:rsidR="00DB37E0" w:rsidRDefault="00DB37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3EC311FF"/>
    <w:multiLevelType w:val="hybridMultilevel"/>
    <w:tmpl w:val="44C2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E21EB"/>
    <w:multiLevelType w:val="hybridMultilevel"/>
    <w:tmpl w:val="9B2A1ECA"/>
    <w:lvl w:ilvl="0" w:tplc="B428E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5"/>
    <w:rsid w:val="00041D7C"/>
    <w:rsid w:val="00053B37"/>
    <w:rsid w:val="000C551A"/>
    <w:rsid w:val="000F2D75"/>
    <w:rsid w:val="000F3BAA"/>
    <w:rsid w:val="0017716E"/>
    <w:rsid w:val="00211541"/>
    <w:rsid w:val="002739BE"/>
    <w:rsid w:val="00291BE7"/>
    <w:rsid w:val="003376A1"/>
    <w:rsid w:val="004339DE"/>
    <w:rsid w:val="004559EB"/>
    <w:rsid w:val="004B30A4"/>
    <w:rsid w:val="004B57FB"/>
    <w:rsid w:val="004B6679"/>
    <w:rsid w:val="004E2DAE"/>
    <w:rsid w:val="00597375"/>
    <w:rsid w:val="005F6445"/>
    <w:rsid w:val="00663169"/>
    <w:rsid w:val="0067066B"/>
    <w:rsid w:val="00695374"/>
    <w:rsid w:val="00695D5D"/>
    <w:rsid w:val="006E682C"/>
    <w:rsid w:val="00746527"/>
    <w:rsid w:val="007A4076"/>
    <w:rsid w:val="007B07C8"/>
    <w:rsid w:val="007D5207"/>
    <w:rsid w:val="007F31D6"/>
    <w:rsid w:val="00804752"/>
    <w:rsid w:val="008248C9"/>
    <w:rsid w:val="008E7B98"/>
    <w:rsid w:val="009561FC"/>
    <w:rsid w:val="0099652E"/>
    <w:rsid w:val="009C0253"/>
    <w:rsid w:val="00A06DE7"/>
    <w:rsid w:val="00A3097F"/>
    <w:rsid w:val="00A50E54"/>
    <w:rsid w:val="00AA2F02"/>
    <w:rsid w:val="00AD64A2"/>
    <w:rsid w:val="00AF46BF"/>
    <w:rsid w:val="00B52F02"/>
    <w:rsid w:val="00B81D33"/>
    <w:rsid w:val="00BC0321"/>
    <w:rsid w:val="00BD0C78"/>
    <w:rsid w:val="00BD1C52"/>
    <w:rsid w:val="00BD6B05"/>
    <w:rsid w:val="00BF2F47"/>
    <w:rsid w:val="00C44FCE"/>
    <w:rsid w:val="00D23C87"/>
    <w:rsid w:val="00D2703B"/>
    <w:rsid w:val="00D61F5A"/>
    <w:rsid w:val="00D651C7"/>
    <w:rsid w:val="00D73AB5"/>
    <w:rsid w:val="00DA00BF"/>
    <w:rsid w:val="00DA604D"/>
    <w:rsid w:val="00DB37E0"/>
    <w:rsid w:val="00E02780"/>
    <w:rsid w:val="00EB4466"/>
    <w:rsid w:val="00EC1734"/>
    <w:rsid w:val="00EE2F34"/>
    <w:rsid w:val="00F527B6"/>
    <w:rsid w:val="00F818C3"/>
    <w:rsid w:val="00FA1F55"/>
    <w:rsid w:val="00FB09D4"/>
    <w:rsid w:val="00F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26172-E6FD-408E-88E6-AE71C37C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C87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23C87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C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541"/>
  </w:style>
  <w:style w:type="paragraph" w:styleId="Footer">
    <w:name w:val="footer"/>
    <w:basedOn w:val="Normal"/>
    <w:link w:val="FooterChar"/>
    <w:uiPriority w:val="99"/>
    <w:semiHidden/>
    <w:unhideWhenUsed/>
    <w:rsid w:val="002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541"/>
  </w:style>
  <w:style w:type="character" w:styleId="Hyperlink">
    <w:name w:val="Hyperlink"/>
    <w:basedOn w:val="DefaultParagraphFont"/>
    <w:uiPriority w:val="99"/>
    <w:unhideWhenUsed/>
    <w:rsid w:val="0021154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D23C87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0321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tplus@itplus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canhbx00032</dc:creator>
  <cp:lastModifiedBy>Admin</cp:lastModifiedBy>
  <cp:revision>16</cp:revision>
  <dcterms:created xsi:type="dcterms:W3CDTF">2014-11-11T07:54:00Z</dcterms:created>
  <dcterms:modified xsi:type="dcterms:W3CDTF">2014-11-12T02:38:00Z</dcterms:modified>
</cp:coreProperties>
</file>